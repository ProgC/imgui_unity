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Default="00AA2A47" w:rsidP="00F16362">
      <w:pPr>
        <w:pStyle w:val="a4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 xml:space="preserve">Dear </w:t>
      </w:r>
      <w:r>
        <w:rPr>
          <w:rFonts w:ascii="바탕체" w:eastAsia="바탕체" w:hAnsi="바탕체" w:cs="바탕체" w:hint="eastAsia"/>
        </w:rPr>
        <w:t xml:space="preserve">IMGUI를 </w:t>
      </w:r>
      <w:proofErr w:type="spellStart"/>
      <w:r>
        <w:rPr>
          <w:rFonts w:ascii="바탕체" w:eastAsia="바탕체" w:hAnsi="바탕체" w:cs="바탕체" w:hint="eastAsia"/>
        </w:rPr>
        <w:t>유니티로</w:t>
      </w:r>
      <w:proofErr w:type="spellEnd"/>
      <w:r>
        <w:rPr>
          <w:rFonts w:ascii="바탕체" w:eastAsia="바탕체" w:hAnsi="바탕체" w:cs="바탕체" w:hint="eastAsia"/>
        </w:rPr>
        <w:t xml:space="preserve"> 통합하기</w:t>
      </w:r>
    </w:p>
    <w:p w:rsidR="00AF5970" w:rsidRPr="00F16362" w:rsidRDefault="00AF5970" w:rsidP="000C5694">
      <w:pPr>
        <w:jc w:val="right"/>
      </w:pPr>
      <w:r w:rsidRPr="00F16362">
        <w:t>2019-03-08</w:t>
      </w:r>
    </w:p>
    <w:p w:rsidR="00AF5970" w:rsidRPr="000C5694" w:rsidRDefault="00AF5970" w:rsidP="000C5694">
      <w:pPr>
        <w:jc w:val="right"/>
      </w:pPr>
      <w:proofErr w:type="spellStart"/>
      <w:r w:rsidRPr="000C5694">
        <w:t>Kiyoung</w:t>
      </w:r>
      <w:proofErr w:type="spellEnd"/>
      <w:r w:rsidRPr="000C5694">
        <w:t xml:space="preserve"> Moon</w:t>
      </w:r>
      <w:r w:rsidR="00B329DC">
        <w:t xml:space="preserve">, </w:t>
      </w:r>
      <w:proofErr w:type="spellStart"/>
      <w:r w:rsidR="00B329DC">
        <w:t>ProgC</w:t>
      </w:r>
      <w:proofErr w:type="spellEnd"/>
    </w:p>
    <w:p w:rsidR="00AF5970" w:rsidRPr="000C5694" w:rsidRDefault="00AF5970" w:rsidP="000C5694">
      <w:pPr>
        <w:jc w:val="right"/>
      </w:pPr>
      <w:r w:rsidRPr="000C5694">
        <w:t>Giantstep</w:t>
      </w:r>
    </w:p>
    <w:p w:rsidR="00194DF6" w:rsidRDefault="00E615A1">
      <w:pPr>
        <w:pStyle w:val="1"/>
        <w:rPr>
          <w:rFonts w:hint="eastAsia"/>
        </w:rPr>
      </w:pPr>
      <w:r>
        <w:rPr>
          <w:rFonts w:ascii="바탕체" w:eastAsia="바탕체" w:hAnsi="바탕체" w:cs="바탕체" w:hint="eastAsia"/>
        </w:rPr>
        <w:t>Dear imgui란?</w:t>
      </w:r>
    </w:p>
    <w:p w:rsidR="00E615A1" w:rsidRDefault="00E615A1" w:rsidP="00E615A1">
      <w:pPr>
        <w:rPr>
          <w:rFonts w:ascii="바탕체" w:eastAsia="바탕체" w:hAnsi="바탕체" w:cs="바탕체"/>
        </w:rPr>
      </w:pPr>
      <w:r>
        <w:t xml:space="preserve">Dear </w:t>
      </w:r>
      <w:proofErr w:type="spellStart"/>
      <w:r>
        <w:t>imgui</w:t>
      </w:r>
      <w:proofErr w:type="spellEnd"/>
      <w:r>
        <w:rPr>
          <w:rFonts w:ascii="바탕체" w:eastAsia="바탕체" w:hAnsi="바탕체" w:cs="바탕체" w:hint="eastAsia"/>
        </w:rPr>
        <w:t xml:space="preserve">는 </w:t>
      </w:r>
      <w:r>
        <w:rPr>
          <w:rFonts w:ascii="바탕체" w:eastAsia="바탕체" w:hAnsi="바탕체" w:cs="바탕체"/>
        </w:rPr>
        <w:t xml:space="preserve">immediate </w:t>
      </w:r>
      <w:proofErr w:type="spellStart"/>
      <w:r>
        <w:rPr>
          <w:rFonts w:ascii="바탕체" w:eastAsia="바탕체" w:hAnsi="바탕체" w:cs="바탕체"/>
        </w:rPr>
        <w:t>gui</w:t>
      </w:r>
      <w:proofErr w:type="spellEnd"/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</w:rPr>
        <w:t>방식으로 구성된 GUI</w:t>
      </w:r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</w:rPr>
        <w:t>라이브러리다.</w:t>
      </w:r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</w:rPr>
        <w:t xml:space="preserve">retained </w:t>
      </w:r>
      <w:proofErr w:type="spellStart"/>
      <w:r>
        <w:rPr>
          <w:rFonts w:ascii="바탕체" w:eastAsia="바탕체" w:hAnsi="바탕체" w:cs="바탕체" w:hint="eastAsia"/>
        </w:rPr>
        <w:t>gui</w:t>
      </w:r>
      <w:proofErr w:type="spellEnd"/>
      <w:r>
        <w:rPr>
          <w:rFonts w:ascii="바탕체" w:eastAsia="바탕체" w:hAnsi="바탕체" w:cs="바탕체" w:hint="eastAsia"/>
        </w:rPr>
        <w:t>와 동작하는 방식이 다르며 더 자세한 설명은 좋은 영상이 있으므로 영상 링크로 대체한다.</w:t>
      </w:r>
    </w:p>
    <w:p w:rsidR="00E615A1" w:rsidRDefault="00E615A1" w:rsidP="00E615A1">
      <w:pPr>
        <w:rPr>
          <w:rFonts w:ascii="바탕체" w:eastAsia="바탕체" w:hAnsi="바탕체" w:cs="바탕체"/>
        </w:rPr>
      </w:pPr>
      <w:hyperlink r:id="rId11" w:history="1">
        <w:r w:rsidRPr="00F454D5">
          <w:rPr>
            <w:rStyle w:val="af8"/>
            <w:rFonts w:ascii="바탕체" w:eastAsia="바탕체" w:hAnsi="바탕체" w:cs="바탕체"/>
          </w:rPr>
          <w:t>https://www.youtube.com/watch?v=LSRJ1jZq90k&amp;feature=youtu.be</w:t>
        </w:r>
      </w:hyperlink>
    </w:p>
    <w:p w:rsidR="00E615A1" w:rsidRDefault="00E615A1" w:rsidP="00E615A1">
      <w:pPr>
        <w:rPr>
          <w:rFonts w:ascii="바탕체" w:eastAsia="바탕체" w:hAnsi="바탕체" w:cs="바탕체"/>
        </w:rPr>
      </w:pPr>
    </w:p>
    <w:p w:rsidR="00E615A1" w:rsidRPr="00E615A1" w:rsidRDefault="00E615A1" w:rsidP="00E615A1">
      <w:pPr>
        <w:pStyle w:val="1"/>
        <w:rPr>
          <w:rFonts w:eastAsia="맑은 고딕" w:hint="eastAsia"/>
        </w:rPr>
      </w:pPr>
      <w:proofErr w:type="spellStart"/>
      <w:r>
        <w:rPr>
          <w:rFonts w:eastAsia="맑은 고딕" w:hint="eastAsia"/>
        </w:rPr>
        <w:t>유니티에</w:t>
      </w:r>
      <w:proofErr w:type="spellEnd"/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통합하기</w:t>
      </w:r>
    </w:p>
    <w:p w:rsidR="00E615A1" w:rsidRDefault="00E615A1" w:rsidP="00E615A1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 xml:space="preserve">Dear </w:t>
      </w:r>
      <w:proofErr w:type="spellStart"/>
      <w:r>
        <w:rPr>
          <w:rFonts w:ascii="바탕체" w:eastAsia="바탕체" w:hAnsi="바탕체" w:cs="바탕체" w:hint="eastAsia"/>
        </w:rPr>
        <w:t>imgui</w:t>
      </w:r>
      <w:proofErr w:type="spellEnd"/>
      <w:r>
        <w:rPr>
          <w:rFonts w:ascii="바탕체" w:eastAsia="바탕체" w:hAnsi="바탕체" w:cs="바탕체" w:hint="eastAsia"/>
        </w:rPr>
        <w:t xml:space="preserve">는 </w:t>
      </w:r>
      <w:r>
        <w:rPr>
          <w:rFonts w:ascii="바탕체" w:eastAsia="바탕체" w:hAnsi="바탕체" w:cs="바탕체"/>
        </w:rPr>
        <w:t>C++</w:t>
      </w:r>
      <w:r>
        <w:rPr>
          <w:rFonts w:ascii="바탕체" w:eastAsia="바탕체" w:hAnsi="바탕체" w:cs="바탕체" w:hint="eastAsia"/>
        </w:rPr>
        <w:t xml:space="preserve">로 구성된 크로스플랫폼 </w:t>
      </w:r>
      <w:proofErr w:type="spellStart"/>
      <w:r>
        <w:rPr>
          <w:rFonts w:ascii="바탕체" w:eastAsia="바탕체" w:hAnsi="바탕체" w:cs="바탕체"/>
        </w:rPr>
        <w:t>gui</w:t>
      </w:r>
      <w:proofErr w:type="spellEnd"/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</w:rPr>
        <w:t xml:space="preserve">라이브러리이며 안타깝게도 </w:t>
      </w:r>
      <w:proofErr w:type="spellStart"/>
      <w:r>
        <w:rPr>
          <w:rFonts w:ascii="바탕체" w:eastAsia="바탕체" w:hAnsi="바탕체" w:cs="바탕체" w:hint="eastAsia"/>
        </w:rPr>
        <w:t>유니티에</w:t>
      </w:r>
      <w:proofErr w:type="spellEnd"/>
      <w:r>
        <w:rPr>
          <w:rFonts w:ascii="바탕체" w:eastAsia="바탕체" w:hAnsi="바탕체" w:cs="바탕체" w:hint="eastAsia"/>
        </w:rPr>
        <w:t xml:space="preserve"> 통합된 사례는 없다.</w:t>
      </w:r>
      <w:r>
        <w:rPr>
          <w:rFonts w:ascii="바탕체" w:eastAsia="바탕체" w:hAnsi="바탕체" w:cs="바탕체"/>
        </w:rPr>
        <w:t xml:space="preserve"> </w:t>
      </w:r>
      <w:proofErr w:type="spellStart"/>
      <w:r>
        <w:rPr>
          <w:rFonts w:ascii="바탕체" w:eastAsia="바탕체" w:hAnsi="바탕체" w:cs="바탕체" w:hint="eastAsia"/>
        </w:rPr>
        <w:t>유니티에</w:t>
      </w:r>
      <w:proofErr w:type="spellEnd"/>
      <w:r>
        <w:rPr>
          <w:rFonts w:ascii="바탕체" w:eastAsia="바탕체" w:hAnsi="바탕체" w:cs="바탕체" w:hint="eastAsia"/>
        </w:rPr>
        <w:t xml:space="preserve"> 통합하기 위해서 C++로 제작된 </w:t>
      </w:r>
      <w:proofErr w:type="spellStart"/>
      <w:r>
        <w:rPr>
          <w:rFonts w:ascii="바탕체" w:eastAsia="바탕체" w:hAnsi="바탕체" w:cs="바탕체" w:hint="eastAsia"/>
        </w:rPr>
        <w:t>유니티</w:t>
      </w:r>
      <w:proofErr w:type="spellEnd"/>
      <w:r>
        <w:rPr>
          <w:rFonts w:ascii="바탕체" w:eastAsia="바탕체" w:hAnsi="바탕체" w:cs="바탕체" w:hint="eastAsia"/>
        </w:rPr>
        <w:t xml:space="preserve"> </w:t>
      </w:r>
      <w:proofErr w:type="spellStart"/>
      <w:r>
        <w:rPr>
          <w:rFonts w:ascii="바탕체" w:eastAsia="바탕체" w:hAnsi="바탕체" w:cs="바탕체" w:hint="eastAsia"/>
        </w:rPr>
        <w:t>플러그인이</w:t>
      </w:r>
      <w:proofErr w:type="spellEnd"/>
      <w:r>
        <w:rPr>
          <w:rFonts w:ascii="바탕체" w:eastAsia="바탕체" w:hAnsi="바탕체" w:cs="바탕체" w:hint="eastAsia"/>
        </w:rPr>
        <w:t xml:space="preserve"> 필요하며 </w:t>
      </w:r>
      <w:proofErr w:type="spellStart"/>
      <w:r>
        <w:rPr>
          <w:rFonts w:ascii="바탕체" w:eastAsia="바탕체" w:hAnsi="바탕체" w:cs="바탕체" w:hint="eastAsia"/>
        </w:rPr>
        <w:t>유니티에서</w:t>
      </w:r>
      <w:proofErr w:type="spellEnd"/>
      <w:r>
        <w:rPr>
          <w:rFonts w:ascii="바탕체" w:eastAsia="바탕체" w:hAnsi="바탕체" w:cs="바탕체" w:hint="eastAsia"/>
        </w:rPr>
        <w:t xml:space="preserve"> 플러그인 함수를 호출하기 위해서 </w:t>
      </w:r>
      <w:r>
        <w:rPr>
          <w:rFonts w:ascii="바탕체" w:eastAsia="바탕체" w:hAnsi="바탕체" w:cs="바탕체"/>
        </w:rPr>
        <w:t>C#</w:t>
      </w:r>
      <w:proofErr w:type="spellStart"/>
      <w:r>
        <w:rPr>
          <w:rFonts w:ascii="바탕체" w:eastAsia="바탕체" w:hAnsi="바탕체" w:cs="바탕체" w:hint="eastAsia"/>
        </w:rPr>
        <w:t>으로</w:t>
      </w:r>
      <w:proofErr w:type="spellEnd"/>
      <w:r>
        <w:rPr>
          <w:rFonts w:ascii="바탕체" w:eastAsia="바탕체" w:hAnsi="바탕체" w:cs="바탕체" w:hint="eastAsia"/>
        </w:rPr>
        <w:t xml:space="preserve"> 작성된 구동 코드가 필요하다.</w:t>
      </w:r>
    </w:p>
    <w:p w:rsidR="00E615A1" w:rsidRDefault="00E615A1" w:rsidP="00E615A1">
      <w:pPr>
        <w:rPr>
          <w:rFonts w:ascii="바탕체" w:eastAsia="바탕체" w:hAnsi="바탕체" w:cs="바탕체"/>
        </w:rPr>
      </w:pPr>
    </w:p>
    <w:p w:rsidR="00E615A1" w:rsidRPr="00E615A1" w:rsidRDefault="00973178" w:rsidP="00973178">
      <w:pPr>
        <w:pStyle w:val="1"/>
        <w:rPr>
          <w:rFonts w:hint="eastAsia"/>
        </w:rPr>
      </w:pPr>
      <w:r>
        <w:rPr>
          <w:rFonts w:ascii="바탕체" w:eastAsia="바탕체" w:hAnsi="바탕체" w:cs="바탕체" w:hint="eastAsia"/>
        </w:rPr>
        <w:t xml:space="preserve">C++로 </w:t>
      </w:r>
      <w:proofErr w:type="spellStart"/>
      <w:r>
        <w:rPr>
          <w:rFonts w:ascii="바탕체" w:eastAsia="바탕체" w:hAnsi="바탕체" w:cs="바탕체" w:hint="eastAsia"/>
        </w:rPr>
        <w:t>유니티플러그인</w:t>
      </w:r>
      <w:proofErr w:type="spellEnd"/>
      <w:r>
        <w:rPr>
          <w:rFonts w:ascii="바탕체" w:eastAsia="바탕체" w:hAnsi="바탕체" w:cs="바탕체" w:hint="eastAsia"/>
        </w:rPr>
        <w:t xml:space="preserve"> 작성</w:t>
      </w:r>
    </w:p>
    <w:p w:rsidR="00A40A22" w:rsidRDefault="008C4420" w:rsidP="00E615A1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 xml:space="preserve">먼저 </w:t>
      </w:r>
      <w:r>
        <w:rPr>
          <w:rFonts w:ascii="바탕체" w:eastAsia="바탕체" w:hAnsi="바탕체" w:cs="바탕체"/>
        </w:rPr>
        <w:t>C++</w:t>
      </w:r>
      <w:r>
        <w:rPr>
          <w:rFonts w:ascii="바탕체" w:eastAsia="바탕체" w:hAnsi="바탕체" w:cs="바탕체" w:hint="eastAsia"/>
        </w:rPr>
        <w:t xml:space="preserve">로 작성된 </w:t>
      </w:r>
      <w:proofErr w:type="spellStart"/>
      <w:r>
        <w:rPr>
          <w:rFonts w:ascii="바탕체" w:eastAsia="바탕체" w:hAnsi="바탕체" w:cs="바탕체" w:hint="eastAsia"/>
        </w:rPr>
        <w:t>유니티</w:t>
      </w:r>
      <w:proofErr w:type="spellEnd"/>
      <w:r>
        <w:rPr>
          <w:rFonts w:ascii="바탕체" w:eastAsia="바탕체" w:hAnsi="바탕체" w:cs="바탕체" w:hint="eastAsia"/>
        </w:rPr>
        <w:t xml:space="preserve"> 플러그인 작성이 필요하다.</w:t>
      </w:r>
      <w:r>
        <w:rPr>
          <w:rFonts w:ascii="바탕체" w:eastAsia="바탕체" w:hAnsi="바탕체" w:cs="바탕체"/>
        </w:rPr>
        <w:t xml:space="preserve"> </w:t>
      </w:r>
      <w:r w:rsidR="0072706D">
        <w:rPr>
          <w:rFonts w:ascii="바탕체" w:eastAsia="바탕체" w:hAnsi="바탕체" w:cs="바탕체" w:hint="eastAsia"/>
        </w:rPr>
        <w:t xml:space="preserve">아래 주소에 들어가서 </w:t>
      </w:r>
      <w:r w:rsidR="0072706D">
        <w:rPr>
          <w:rFonts w:ascii="바탕체" w:eastAsia="바탕체" w:hAnsi="바탕체" w:cs="바탕체"/>
        </w:rPr>
        <w:t>Low-level native plug-in interface</w:t>
      </w:r>
      <w:r w:rsidR="0072706D">
        <w:rPr>
          <w:rFonts w:ascii="바탕체" w:eastAsia="바탕체" w:hAnsi="바탕체" w:cs="바탕체" w:hint="eastAsia"/>
        </w:rPr>
        <w:t>에 관련된 문서를 읽도록 한다</w:t>
      </w:r>
      <w:r w:rsidR="00A40A22">
        <w:rPr>
          <w:rFonts w:ascii="바탕체" w:eastAsia="바탕체" w:hAnsi="바탕체" w:cs="바탕체" w:hint="eastAsia"/>
        </w:rPr>
        <w:t>.</w:t>
      </w:r>
    </w:p>
    <w:p w:rsidR="008C4420" w:rsidRDefault="0072706D" w:rsidP="00E615A1">
      <w:pPr>
        <w:rPr>
          <w:rFonts w:ascii="바탕체" w:eastAsia="바탕체" w:hAnsi="바탕체" w:cs="바탕체"/>
        </w:rPr>
      </w:pPr>
      <w:hyperlink r:id="rId12" w:history="1">
        <w:r w:rsidRPr="00F454D5">
          <w:rPr>
            <w:rStyle w:val="af8"/>
            <w:rFonts w:ascii="바탕체" w:eastAsia="바탕체" w:hAnsi="바탕체" w:cs="바탕체"/>
          </w:rPr>
          <w:t>https://docs.unity3d.com/Manual/NativePluginInterface.html</w:t>
        </w:r>
      </w:hyperlink>
    </w:p>
    <w:p w:rsidR="00A40A22" w:rsidRDefault="00A40A22" w:rsidP="00E615A1">
      <w:pPr>
        <w:rPr>
          <w:rFonts w:ascii="바탕체" w:eastAsia="바탕체" w:hAnsi="바탕체" w:cs="바탕체"/>
        </w:rPr>
      </w:pPr>
    </w:p>
    <w:p w:rsidR="00A40A22" w:rsidRDefault="00A40A22" w:rsidP="00E615A1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 xml:space="preserve">문서의 마지막 부분을 보면 </w:t>
      </w:r>
      <w:hyperlink r:id="rId13" w:history="1">
        <w:r w:rsidRPr="00F454D5">
          <w:rPr>
            <w:rStyle w:val="af8"/>
            <w:rFonts w:ascii="바탕체" w:eastAsia="바탕체" w:hAnsi="바탕체" w:cs="바탕체"/>
          </w:rPr>
          <w:t>https://bitbucket.org/Unity-Technologies/graphicsdemos</w:t>
        </w:r>
      </w:hyperlink>
      <w:proofErr w:type="gramStart"/>
      <w:r>
        <w:rPr>
          <w:rFonts w:ascii="바탕체" w:eastAsia="바탕체" w:hAnsi="바탕체" w:cs="바탕체"/>
        </w:rPr>
        <w:t xml:space="preserve">  </w:t>
      </w:r>
      <w:r>
        <w:rPr>
          <w:rFonts w:ascii="바탕체" w:eastAsia="바탕체" w:hAnsi="바탕체" w:cs="바탕체" w:hint="eastAsia"/>
        </w:rPr>
        <w:t>를</w:t>
      </w:r>
      <w:proofErr w:type="gramEnd"/>
      <w:r>
        <w:rPr>
          <w:rFonts w:ascii="바탕체" w:eastAsia="바탕체" w:hAnsi="바탕체" w:cs="바탕체" w:hint="eastAsia"/>
        </w:rPr>
        <w:t xml:space="preserve"> 볼 수 있는데 이 부분을 참고하자.</w:t>
      </w:r>
    </w:p>
    <w:p w:rsidR="00A40A22" w:rsidRDefault="00A40A22" w:rsidP="00E615A1">
      <w:pPr>
        <w:rPr>
          <w:rFonts w:ascii="바탕체" w:eastAsia="바탕체" w:hAnsi="바탕체" w:cs="바탕체"/>
        </w:rPr>
      </w:pPr>
    </w:p>
    <w:p w:rsidR="0072706D" w:rsidRDefault="00A40A22" w:rsidP="00E615A1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 xml:space="preserve">공식 문서로도 충분하지만 설명을 덧붙이자면 </w:t>
      </w:r>
      <w:r w:rsidR="0072706D">
        <w:rPr>
          <w:rFonts w:ascii="바탕체" w:eastAsia="바탕체" w:hAnsi="바탕체" w:cs="바탕체" w:hint="eastAsia"/>
        </w:rPr>
        <w:t xml:space="preserve">기본적으로 </w:t>
      </w:r>
      <w:proofErr w:type="spellStart"/>
      <w:r w:rsidR="0072706D">
        <w:rPr>
          <w:rFonts w:ascii="바탕체" w:eastAsia="바탕체" w:hAnsi="바탕체" w:cs="바탕체" w:hint="eastAsia"/>
        </w:rPr>
        <w:t>유니티가</w:t>
      </w:r>
      <w:proofErr w:type="spellEnd"/>
      <w:r w:rsidR="0072706D">
        <w:rPr>
          <w:rFonts w:ascii="바탕체" w:eastAsia="바탕체" w:hAnsi="바탕체" w:cs="바탕체" w:hint="eastAsia"/>
        </w:rPr>
        <w:t xml:space="preserve"> </w:t>
      </w:r>
      <w:proofErr w:type="spellStart"/>
      <w:r w:rsidR="0072706D">
        <w:rPr>
          <w:rFonts w:ascii="바탕체" w:eastAsia="바탕체" w:hAnsi="바탕체" w:cs="바탕체"/>
        </w:rPr>
        <w:t>dll</w:t>
      </w:r>
      <w:proofErr w:type="spellEnd"/>
      <w:r w:rsidR="0072706D">
        <w:rPr>
          <w:rFonts w:ascii="바탕체" w:eastAsia="바탕체" w:hAnsi="바탕체" w:cs="바탕체" w:hint="eastAsia"/>
        </w:rPr>
        <w:t xml:space="preserve">을 </w:t>
      </w:r>
      <w:proofErr w:type="spellStart"/>
      <w:r w:rsidR="0072706D">
        <w:rPr>
          <w:rFonts w:ascii="바탕체" w:eastAsia="바탕체" w:hAnsi="바탕체" w:cs="바탕체" w:hint="eastAsia"/>
        </w:rPr>
        <w:t>로드하게</w:t>
      </w:r>
      <w:proofErr w:type="spellEnd"/>
      <w:r w:rsidR="0072706D">
        <w:rPr>
          <w:rFonts w:ascii="바탕체" w:eastAsia="바탕체" w:hAnsi="바탕체" w:cs="바탕체" w:hint="eastAsia"/>
        </w:rPr>
        <w:t xml:space="preserve"> 되면 </w:t>
      </w:r>
      <w:proofErr w:type="spellStart"/>
      <w:r w:rsidR="0072706D">
        <w:rPr>
          <w:rFonts w:ascii="바탕체" w:eastAsia="바탕체" w:hAnsi="바탕체" w:cs="바탕체"/>
        </w:rPr>
        <w:t>UnityPluginLoad</w:t>
      </w:r>
      <w:proofErr w:type="spellEnd"/>
      <w:r w:rsidR="0072706D">
        <w:rPr>
          <w:rFonts w:ascii="바탕체" w:eastAsia="바탕체" w:hAnsi="바탕체" w:cs="바탕체" w:hint="eastAsia"/>
        </w:rPr>
        <w:t xml:space="preserve">라는 함수를 호출하며 </w:t>
      </w:r>
      <w:proofErr w:type="spellStart"/>
      <w:r w:rsidR="0072706D">
        <w:rPr>
          <w:rFonts w:ascii="바탕체" w:eastAsia="바탕체" w:hAnsi="바탕체" w:cs="바탕체" w:hint="eastAsia"/>
        </w:rPr>
        <w:t>플러그인이</w:t>
      </w:r>
      <w:proofErr w:type="spellEnd"/>
      <w:r w:rsidR="0072706D">
        <w:rPr>
          <w:rFonts w:ascii="바탕체" w:eastAsia="바탕체" w:hAnsi="바탕체" w:cs="바탕체" w:hint="eastAsia"/>
        </w:rPr>
        <w:t xml:space="preserve"> </w:t>
      </w:r>
      <w:proofErr w:type="spellStart"/>
      <w:r w:rsidR="0072706D">
        <w:rPr>
          <w:rFonts w:ascii="바탕체" w:eastAsia="바탕체" w:hAnsi="바탕체" w:cs="바탕체" w:hint="eastAsia"/>
        </w:rPr>
        <w:t>언로드</w:t>
      </w:r>
      <w:proofErr w:type="spellEnd"/>
      <w:r w:rsidR="0072706D">
        <w:rPr>
          <w:rFonts w:ascii="바탕체" w:eastAsia="바탕체" w:hAnsi="바탕체" w:cs="바탕체" w:hint="eastAsia"/>
        </w:rPr>
        <w:t xml:space="preserve"> 되면 </w:t>
      </w:r>
      <w:proofErr w:type="spellStart"/>
      <w:r w:rsidR="0072706D">
        <w:rPr>
          <w:rFonts w:ascii="바탕체" w:eastAsia="바탕체" w:hAnsi="바탕체" w:cs="바탕체"/>
        </w:rPr>
        <w:t>UnityPluginUnload</w:t>
      </w:r>
      <w:proofErr w:type="spellEnd"/>
      <w:r w:rsidR="0072706D">
        <w:rPr>
          <w:rFonts w:ascii="바탕체" w:eastAsia="바탕체" w:hAnsi="바탕체" w:cs="바탕체" w:hint="eastAsia"/>
        </w:rPr>
        <w:t>라는 함수가 호출된다.</w:t>
      </w:r>
      <w:r>
        <w:rPr>
          <w:rFonts w:ascii="바탕체" w:eastAsia="바탕체" w:hAnsi="바탕체" w:cs="바탕체" w:hint="eastAsia"/>
        </w:rPr>
        <w:t xml:space="preserve"> 그래픽스 디바이스에 대한 정보를 얻기 위해서 </w:t>
      </w:r>
      <w:proofErr w:type="spellStart"/>
      <w:r>
        <w:rPr>
          <w:rFonts w:ascii="바탕체" w:eastAsia="바탕체" w:hAnsi="바탕체" w:cs="바탕체" w:hint="eastAsia"/>
        </w:rPr>
        <w:t>콜백</w:t>
      </w:r>
      <w:proofErr w:type="spellEnd"/>
      <w:r>
        <w:rPr>
          <w:rFonts w:ascii="바탕체" w:eastAsia="바탕체" w:hAnsi="바탕체" w:cs="바탕체" w:hint="eastAsia"/>
        </w:rPr>
        <w:t xml:space="preserve"> 함수를 등록해주어야 한다.</w:t>
      </w:r>
    </w:p>
    <w:p w:rsidR="00A40A22" w:rsidRDefault="00A40A22" w:rsidP="00E615A1">
      <w:pPr>
        <w:rPr>
          <w:rFonts w:ascii="바탕체" w:eastAsia="바탕체" w:hAnsi="바탕체" w:cs="바탕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16FCA" w:rsidTr="00916FCA">
        <w:tc>
          <w:tcPr>
            <w:tcW w:w="9017" w:type="dxa"/>
          </w:tcPr>
          <w:p w:rsidR="00916FCA" w:rsidRDefault="00916FCA" w:rsidP="00916FCA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UnityPluginLoad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IUnityInterfaces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UnityInterfacesPtr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</w:t>
            </w:r>
          </w:p>
          <w:p w:rsidR="00916FCA" w:rsidRDefault="00916FCA" w:rsidP="00916FCA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{</w:t>
            </w:r>
          </w:p>
          <w:p w:rsidR="00916FCA" w:rsidRDefault="00916FCA" w:rsidP="00916FCA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UnityInterfaces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UnityInterfacesPtr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:rsidR="00916FCA" w:rsidRDefault="00916FCA" w:rsidP="00916FCA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UnityGraphics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UnityInterfaces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-&gt;</w:t>
            </w:r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IUnityGraphics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&gt;();</w:t>
            </w:r>
          </w:p>
          <w:p w:rsidR="00916FCA" w:rsidRDefault="00916FCA" w:rsidP="00916FCA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</w:p>
          <w:p w:rsidR="00916FCA" w:rsidRDefault="00916FCA" w:rsidP="00916FCA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UnityGraphics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-&gt;</w:t>
            </w:r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RegisterDeviceEventCallback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OnGraphicsDeviceEvent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:rsidR="00916FCA" w:rsidRDefault="00916FCA" w:rsidP="00916FCA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:rsidR="00916FCA" w:rsidRDefault="00916FCA" w:rsidP="00916FCA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OnGraphicsDeviceEvent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000A0"/>
                <w:sz w:val="19"/>
                <w:szCs w:val="19"/>
              </w:rPr>
              <w:t>kUnityGfxDeviceEventInitialize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:rsidR="00916FCA" w:rsidRDefault="00916FCA" w:rsidP="00916FCA">
            <w:pPr>
              <w:rPr>
                <w:rFonts w:ascii="바탕체" w:eastAsia="바탕체" w:hAnsi="바탕체" w:cs="바탕체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}</w:t>
            </w:r>
          </w:p>
        </w:tc>
      </w:tr>
    </w:tbl>
    <w:p w:rsidR="0072706D" w:rsidRDefault="0072706D" w:rsidP="00E615A1">
      <w:pPr>
        <w:rPr>
          <w:rFonts w:ascii="바탕체" w:eastAsia="바탕체" w:hAnsi="바탕체" w:cs="바탕체"/>
        </w:rPr>
      </w:pPr>
    </w:p>
    <w:p w:rsidR="0072706D" w:rsidRDefault="00F74EDD" w:rsidP="00E615A1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 xml:space="preserve">이 문서에서 공개한 </w:t>
      </w:r>
      <w:proofErr w:type="spellStart"/>
      <w:r>
        <w:rPr>
          <w:rFonts w:ascii="바탕체" w:eastAsia="바탕체" w:hAnsi="바탕체" w:cs="바탕체" w:hint="eastAsia"/>
        </w:rPr>
        <w:t>플러그인은</w:t>
      </w:r>
      <w:proofErr w:type="spellEnd"/>
      <w:r>
        <w:rPr>
          <w:rFonts w:ascii="바탕체" w:eastAsia="바탕체" w:hAnsi="바탕체" w:cs="바탕체" w:hint="eastAsia"/>
        </w:rPr>
        <w:t xml:space="preserve"> </w:t>
      </w:r>
      <w:r>
        <w:rPr>
          <w:rFonts w:ascii="바탕체" w:eastAsia="바탕체" w:hAnsi="바탕체" w:cs="바탕체"/>
        </w:rPr>
        <w:t>DirectX11</w:t>
      </w:r>
      <w:r>
        <w:rPr>
          <w:rFonts w:ascii="바탕체" w:eastAsia="바탕체" w:hAnsi="바탕체" w:cs="바탕체" w:hint="eastAsia"/>
        </w:rPr>
        <w:t xml:space="preserve">만을 지원하며 </w:t>
      </w:r>
      <w:r>
        <w:rPr>
          <w:rFonts w:ascii="바탕체" w:eastAsia="바탕체" w:hAnsi="바탕체" w:cs="바탕체"/>
        </w:rPr>
        <w:t>DirectX12</w:t>
      </w:r>
      <w:r>
        <w:rPr>
          <w:rFonts w:ascii="바탕체" w:eastAsia="바탕체" w:hAnsi="바탕체" w:cs="바탕체" w:hint="eastAsia"/>
        </w:rPr>
        <w:t xml:space="preserve"> 혹은 </w:t>
      </w:r>
      <w:r>
        <w:rPr>
          <w:rFonts w:ascii="바탕체" w:eastAsia="바탕체" w:hAnsi="바탕체" w:cs="바탕체"/>
        </w:rPr>
        <w:t>OpenGL</w:t>
      </w:r>
      <w:r>
        <w:rPr>
          <w:rFonts w:ascii="바탕체" w:eastAsia="바탕체" w:hAnsi="바탕체" w:cs="바탕체" w:hint="eastAsia"/>
        </w:rPr>
        <w:t>을 지원</w:t>
      </w:r>
      <w:r w:rsidR="00F84CC9">
        <w:rPr>
          <w:rFonts w:ascii="바탕체" w:eastAsia="바탕체" w:hAnsi="바탕체" w:cs="바탕체" w:hint="eastAsia"/>
        </w:rPr>
        <w:t xml:space="preserve">하고 싶다면 </w:t>
      </w:r>
      <w:proofErr w:type="spellStart"/>
      <w:r>
        <w:rPr>
          <w:rFonts w:ascii="바탕체" w:eastAsia="바탕체" w:hAnsi="바탕체" w:cs="바탕체" w:hint="eastAsia"/>
        </w:rPr>
        <w:t>파이팅</w:t>
      </w:r>
      <w:r w:rsidR="00F84CC9">
        <w:rPr>
          <w:rFonts w:ascii="바탕체" w:eastAsia="바탕체" w:hAnsi="바탕체" w:cs="바탕체" w:hint="eastAsia"/>
        </w:rPr>
        <w:t>을</w:t>
      </w:r>
      <w:proofErr w:type="spellEnd"/>
      <w:r w:rsidR="00F84CC9">
        <w:rPr>
          <w:rFonts w:ascii="바탕체" w:eastAsia="바탕체" w:hAnsi="바탕체" w:cs="바탕체" w:hint="eastAsia"/>
        </w:rPr>
        <w:t xml:space="preserve"> 외쳐주고 싶다.</w:t>
      </w:r>
      <w:r w:rsidR="002B038C">
        <w:rPr>
          <w:rFonts w:ascii="바탕체" w:eastAsia="바탕체" w:hAnsi="바탕체" w:cs="바탕체"/>
        </w:rPr>
        <w:t xml:space="preserve"> </w:t>
      </w:r>
      <w:r w:rsidR="002B038C" w:rsidRPr="002B038C">
        <w:rPr>
          <w:rFonts w:ascii="바탕체" w:eastAsia="바탕체" w:hAnsi="바탕체" w:cs="바탕체"/>
        </w:rPr>
        <w:sym w:font="Wingdings" w:char="F04A"/>
      </w:r>
    </w:p>
    <w:p w:rsidR="002B038C" w:rsidRDefault="002B038C" w:rsidP="00E615A1">
      <w:pPr>
        <w:rPr>
          <w:rFonts w:ascii="바탕체" w:eastAsia="바탕체" w:hAnsi="바탕체" w:cs="바탕체"/>
        </w:rPr>
      </w:pPr>
    </w:p>
    <w:p w:rsidR="004B2240" w:rsidRDefault="004B2240" w:rsidP="004B2240">
      <w:pPr>
        <w:pStyle w:val="1"/>
        <w:rPr>
          <w:rFonts w:hint="eastAsia"/>
        </w:rPr>
      </w:pPr>
      <w:r>
        <w:rPr>
          <w:rFonts w:ascii="바탕체" w:eastAsia="바탕체" w:hAnsi="바탕체" w:cs="바탕체" w:hint="eastAsia"/>
        </w:rPr>
        <w:t>윈도우 핸들</w:t>
      </w:r>
      <w:r w:rsidR="007152A9">
        <w:rPr>
          <w:rFonts w:ascii="바탕체" w:eastAsia="바탕체" w:hAnsi="바탕체" w:cs="바탕체" w:hint="eastAsia"/>
        </w:rPr>
        <w:t xml:space="preserve"> 얻기</w:t>
      </w:r>
    </w:p>
    <w:p w:rsidR="002B038C" w:rsidRDefault="00563215" w:rsidP="00E615A1">
      <w:pPr>
        <w:rPr>
          <w:rFonts w:ascii="바탕체" w:eastAsia="바탕체" w:hAnsi="바탕체" w:cs="바탕체"/>
        </w:rPr>
      </w:pPr>
      <w:proofErr w:type="spellStart"/>
      <w:r>
        <w:rPr>
          <w:rFonts w:ascii="바탕체" w:eastAsia="바탕체" w:hAnsi="바탕체" w:cs="바탕체" w:hint="eastAsia"/>
        </w:rPr>
        <w:t>유니티에서</w:t>
      </w:r>
      <w:proofErr w:type="spellEnd"/>
      <w:r>
        <w:rPr>
          <w:rFonts w:ascii="바탕체" w:eastAsia="바탕체" w:hAnsi="바탕체" w:cs="바탕체" w:hint="eastAsia"/>
        </w:rPr>
        <w:t xml:space="preserve"> </w:t>
      </w:r>
      <w:proofErr w:type="spellStart"/>
      <w:r>
        <w:rPr>
          <w:rFonts w:ascii="바탕체" w:eastAsia="바탕체" w:hAnsi="바탕체" w:cs="바탕체"/>
        </w:rPr>
        <w:t>imgui</w:t>
      </w:r>
      <w:proofErr w:type="spellEnd"/>
      <w:r>
        <w:rPr>
          <w:rFonts w:ascii="바탕체" w:eastAsia="바탕체" w:hAnsi="바탕체" w:cs="바탕체" w:hint="eastAsia"/>
        </w:rPr>
        <w:t xml:space="preserve">가 제대로 동작하려면 윈도우 핸들을 넘겨야 하는데 </w:t>
      </w:r>
      <w:r w:rsidR="00175522">
        <w:rPr>
          <w:rFonts w:ascii="바탕체" w:eastAsia="바탕체" w:hAnsi="바탕체" w:cs="바탕체" w:hint="eastAsia"/>
        </w:rPr>
        <w:t>에디터 모드일 때와 빌드 된 프로그램에서 핸들을 얻는 방법이 다르다.</w:t>
      </w:r>
      <w:r w:rsidR="003C1DC7">
        <w:rPr>
          <w:rFonts w:ascii="바탕체" w:eastAsia="바탕체" w:hAnsi="바탕체" w:cs="바탕체" w:hint="eastAsia"/>
        </w:rPr>
        <w:t xml:space="preserve"> 이것을 해결하기 위해서는 </w:t>
      </w:r>
      <w:proofErr w:type="spellStart"/>
      <w:r w:rsidR="003C1DC7">
        <w:rPr>
          <w:rFonts w:ascii="바탕체" w:eastAsia="바탕체" w:hAnsi="바탕체" w:cs="바탕체" w:hint="eastAsia"/>
        </w:rPr>
        <w:t>유니티에서</w:t>
      </w:r>
      <w:proofErr w:type="spellEnd"/>
      <w:r w:rsidR="003C1DC7">
        <w:rPr>
          <w:rFonts w:ascii="바탕체" w:eastAsia="바탕체" w:hAnsi="바탕체" w:cs="바탕체" w:hint="eastAsia"/>
        </w:rPr>
        <w:t xml:space="preserve"> </w:t>
      </w:r>
      <w:proofErr w:type="spellStart"/>
      <w:r w:rsidR="003C1DC7">
        <w:rPr>
          <w:rFonts w:ascii="바탕체" w:eastAsia="바탕체" w:hAnsi="바탕체" w:cs="바탕체" w:hint="eastAsia"/>
        </w:rPr>
        <w:t>플러그인을</w:t>
      </w:r>
      <w:proofErr w:type="spellEnd"/>
      <w:r w:rsidR="003C1DC7">
        <w:rPr>
          <w:rFonts w:ascii="바탕체" w:eastAsia="바탕체" w:hAnsi="바탕체" w:cs="바탕체" w:hint="eastAsia"/>
        </w:rPr>
        <w:t xml:space="preserve"> </w:t>
      </w:r>
      <w:proofErr w:type="spellStart"/>
      <w:r w:rsidR="003C1DC7">
        <w:rPr>
          <w:rFonts w:ascii="바탕체" w:eastAsia="바탕체" w:hAnsi="바탕체" w:cs="바탕체" w:hint="eastAsia"/>
        </w:rPr>
        <w:t>로드한</w:t>
      </w:r>
      <w:proofErr w:type="spellEnd"/>
      <w:r w:rsidR="003C1DC7">
        <w:rPr>
          <w:rFonts w:ascii="바탕체" w:eastAsia="바탕체" w:hAnsi="바탕체" w:cs="바탕체" w:hint="eastAsia"/>
        </w:rPr>
        <w:t xml:space="preserve"> 후 에디터 모드인지 전체화면 모드인지 알려주거나 하는 다양한 방법이 있을 수 있지만 내가 선택한 것은 단순히 </w:t>
      </w:r>
      <w:proofErr w:type="spellStart"/>
      <w:r w:rsidR="003C1DC7">
        <w:rPr>
          <w:rFonts w:ascii="바탕체" w:eastAsia="바탕체" w:hAnsi="바탕체" w:cs="바탕체" w:hint="eastAsia"/>
        </w:rPr>
        <w:t>전처리기를</w:t>
      </w:r>
      <w:proofErr w:type="spellEnd"/>
      <w:r w:rsidR="003C1DC7">
        <w:rPr>
          <w:rFonts w:ascii="바탕체" w:eastAsia="바탕체" w:hAnsi="바탕체" w:cs="바탕체" w:hint="eastAsia"/>
        </w:rPr>
        <w:t xml:space="preserve"> 설정하고 두 개의 별도의 </w:t>
      </w:r>
      <w:proofErr w:type="spellStart"/>
      <w:r w:rsidR="003C1DC7">
        <w:rPr>
          <w:rFonts w:ascii="바탕체" w:eastAsia="바탕체" w:hAnsi="바탕체" w:cs="바탕체"/>
        </w:rPr>
        <w:t>dll</w:t>
      </w:r>
      <w:proofErr w:type="spellEnd"/>
      <w:r w:rsidR="003C1DC7">
        <w:rPr>
          <w:rFonts w:ascii="바탕체" w:eastAsia="바탕체" w:hAnsi="바탕체" w:cs="바탕체" w:hint="eastAsia"/>
        </w:rPr>
        <w:t>을 사용하는 것으로 작성했다.</w:t>
      </w:r>
    </w:p>
    <w:p w:rsidR="00923B4B" w:rsidRDefault="00923B4B" w:rsidP="00E615A1">
      <w:pPr>
        <w:rPr>
          <w:rFonts w:ascii="바탕체" w:eastAsia="바탕체" w:hAnsi="바탕체" w:cs="바탕체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8175F" w:rsidTr="0078175F">
        <w:tc>
          <w:tcPr>
            <w:tcW w:w="9017" w:type="dxa"/>
          </w:tcPr>
          <w:p w:rsidR="0078175F" w:rsidRDefault="0078175F" w:rsidP="0078175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 get unity window handle.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ab/>
            </w:r>
          </w:p>
          <w:p w:rsidR="0078175F" w:rsidRDefault="0078175F" w:rsidP="0078175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ifdef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UNITY_EDITOR</w:t>
            </w:r>
          </w:p>
          <w:p w:rsidR="0078175F" w:rsidRDefault="0078175F" w:rsidP="0078175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rootHandle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i/>
                <w:iCs/>
                <w:color w:val="880000"/>
                <w:sz w:val="19"/>
                <w:szCs w:val="19"/>
              </w:rPr>
              <w:t>FindWindow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L"UnityContainerWndClass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:rsidR="0078175F" w:rsidRDefault="0078175F" w:rsidP="0078175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rootHandle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</w:t>
            </w:r>
          </w:p>
          <w:p w:rsidR="0078175F" w:rsidRDefault="0078175F" w:rsidP="0078175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:rsidR="0097690C" w:rsidRDefault="0078175F" w:rsidP="0078175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unityHandle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i/>
                <w:iCs/>
                <w:color w:val="880000"/>
                <w:sz w:val="19"/>
                <w:szCs w:val="19"/>
              </w:rPr>
              <w:t>FindWindowEx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rootHandle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</w:p>
          <w:p w:rsidR="0078175F" w:rsidRDefault="0078175F" w:rsidP="0097690C">
            <w:pPr>
              <w:widowControl w:val="0"/>
              <w:autoSpaceDE w:val="0"/>
              <w:autoSpaceDN w:val="0"/>
              <w:adjustRightInd w:val="0"/>
              <w:spacing w:before="0"/>
              <w:ind w:firstLineChars="800" w:firstLine="152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L"UnityGUIViewWndClass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L"UnityEditor.GameView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:rsidR="0078175F" w:rsidRDefault="0078175F" w:rsidP="0078175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:rsidR="0078175F" w:rsidRDefault="0078175F" w:rsidP="0078175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else</w:t>
            </w:r>
          </w:p>
          <w:p w:rsidR="0078175F" w:rsidRDefault="0078175F" w:rsidP="0078175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{</w:t>
            </w:r>
          </w:p>
          <w:p w:rsidR="00B33BF2" w:rsidRDefault="0078175F" w:rsidP="0078175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i/>
                <w:iCs/>
                <w:color w:val="880000"/>
                <w:sz w:val="19"/>
                <w:szCs w:val="19"/>
              </w:rPr>
              <w:t>MessageBox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rootHandle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i/>
                <w:iCs/>
                <w:color w:val="A000A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"Can't found 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rootHandle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), </w:t>
            </w:r>
          </w:p>
          <w:p w:rsidR="0078175F" w:rsidRDefault="0078175F" w:rsidP="00B33BF2">
            <w:pPr>
              <w:widowControl w:val="0"/>
              <w:autoSpaceDE w:val="0"/>
              <w:autoSpaceDN w:val="0"/>
              <w:adjustRightInd w:val="0"/>
              <w:spacing w:before="0"/>
              <w:ind w:firstLineChars="900" w:firstLine="171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i/>
                <w:iCs/>
                <w:color w:val="A000A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"Caption"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i/>
                <w:iCs/>
                <w:color w:val="A000A0"/>
                <w:sz w:val="19"/>
                <w:szCs w:val="19"/>
              </w:rPr>
              <w:t>MB_OK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:rsidR="0078175F" w:rsidRDefault="0078175F" w:rsidP="0078175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:rsidR="0078175F" w:rsidRDefault="0078175F" w:rsidP="0078175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#else</w:t>
            </w:r>
          </w:p>
          <w:p w:rsidR="0078175F" w:rsidRDefault="0078175F" w:rsidP="0078175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unityHandle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i/>
                <w:iCs/>
                <w:color w:val="880000"/>
                <w:sz w:val="19"/>
                <w:szCs w:val="19"/>
              </w:rPr>
              <w:t>GetActiveWindow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();</w:t>
            </w:r>
          </w:p>
          <w:p w:rsidR="0078175F" w:rsidRDefault="0078175F" w:rsidP="0078175F">
            <w:pPr>
              <w:rPr>
                <w:rFonts w:ascii="바탕체" w:eastAsia="바탕체" w:hAnsi="바탕체" w:cs="바탕체" w:hint="eastAsia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endif</w:t>
            </w:r>
            <w:proofErr w:type="spellEnd"/>
          </w:p>
        </w:tc>
      </w:tr>
    </w:tbl>
    <w:p w:rsidR="009458D3" w:rsidRPr="00A65CCB" w:rsidRDefault="009458D3" w:rsidP="00E615A1">
      <w:pPr>
        <w:rPr>
          <w:rFonts w:ascii="바탕체" w:eastAsia="바탕체" w:hAnsi="바탕체" w:cs="바탕체"/>
        </w:rPr>
      </w:pPr>
    </w:p>
    <w:p w:rsidR="00394C1C" w:rsidRDefault="0078175F" w:rsidP="00E615A1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 xml:space="preserve">전체 화면일 때는 </w:t>
      </w:r>
      <w:proofErr w:type="spellStart"/>
      <w:r>
        <w:rPr>
          <w:rFonts w:ascii="바탕체" w:eastAsia="바탕체" w:hAnsi="바탕체" w:cs="바탕체"/>
        </w:rPr>
        <w:t>GetActiveWindow</w:t>
      </w:r>
      <w:proofErr w:type="spellEnd"/>
      <w:r>
        <w:rPr>
          <w:rFonts w:ascii="바탕체" w:eastAsia="바탕체" w:hAnsi="바탕체" w:cs="바탕체" w:hint="eastAsia"/>
        </w:rPr>
        <w:t>를 사용하고 에디터 모드일 때는 클래스 이름과 게임 뷰 이름을 검색해서 윈도우 핸들을 찾는다.</w:t>
      </w:r>
      <w:r>
        <w:rPr>
          <w:rFonts w:ascii="바탕체" w:eastAsia="바탕체" w:hAnsi="바탕체" w:cs="바탕체"/>
        </w:rPr>
        <w:t xml:space="preserve"> </w:t>
      </w:r>
      <w:r w:rsidR="00394C1C">
        <w:rPr>
          <w:rFonts w:ascii="바탕체" w:eastAsia="바탕체" w:hAnsi="바탕체" w:cs="바탕체" w:hint="eastAsia"/>
        </w:rPr>
        <w:t>이 부분에 있어서는 좀 더 리서치가 필요하지만 해야할 다른 일들이 많으므로 더 좋은 방법은 해결하신분이 공유</w:t>
      </w:r>
      <w:r w:rsidR="00305BC1">
        <w:rPr>
          <w:rFonts w:ascii="바탕체" w:eastAsia="바탕체" w:hAnsi="바탕체" w:cs="바탕체" w:hint="eastAsia"/>
        </w:rPr>
        <w:t>해 주었으면 좋겠다.</w:t>
      </w:r>
      <w:r w:rsidR="00305BC1">
        <w:rPr>
          <w:rFonts w:ascii="바탕체" w:eastAsia="바탕체" w:hAnsi="바탕체" w:cs="바탕체"/>
        </w:rPr>
        <w:t xml:space="preserve"> </w:t>
      </w:r>
    </w:p>
    <w:p w:rsidR="00E615A1" w:rsidRDefault="00E615A1" w:rsidP="00E615A1">
      <w:pPr>
        <w:rPr>
          <w:rFonts w:ascii="바탕체" w:eastAsia="바탕체" w:hAnsi="바탕체" w:cs="바탕체"/>
        </w:rPr>
      </w:pPr>
    </w:p>
    <w:p w:rsidR="00F14979" w:rsidRDefault="00F14979" w:rsidP="00F14979">
      <w:pPr>
        <w:pStyle w:val="1"/>
        <w:rPr>
          <w:rFonts w:hint="eastAsia"/>
        </w:rPr>
      </w:pPr>
      <w:r>
        <w:rPr>
          <w:rFonts w:ascii="바탕체" w:eastAsia="바탕체" w:hAnsi="바탕체" w:cs="바탕체" w:hint="eastAsia"/>
        </w:rPr>
        <w:t>imgui를 위한 프로젝트 설정</w:t>
      </w:r>
    </w:p>
    <w:p w:rsidR="00F14979" w:rsidRDefault="00F14979" w:rsidP="00E615A1">
      <w:pPr>
        <w:rPr>
          <w:rFonts w:ascii="바탕체" w:eastAsia="바탕체" w:hAnsi="바탕체" w:cs="바탕체"/>
        </w:rPr>
      </w:pPr>
      <w:proofErr w:type="spellStart"/>
      <w:r>
        <w:rPr>
          <w:rFonts w:ascii="바탕체" w:eastAsia="바탕체" w:hAnsi="바탕체" w:cs="바탕체"/>
        </w:rPr>
        <w:lastRenderedPageBreak/>
        <w:t>I</w:t>
      </w:r>
      <w:r>
        <w:rPr>
          <w:rFonts w:ascii="바탕체" w:eastAsia="바탕체" w:hAnsi="바탕체" w:cs="바탕체" w:hint="eastAsia"/>
        </w:rPr>
        <w:t>mgui</w:t>
      </w:r>
      <w:proofErr w:type="spellEnd"/>
      <w:r>
        <w:rPr>
          <w:rFonts w:ascii="바탕체" w:eastAsia="바탕체" w:hAnsi="바탕체" w:cs="바탕체" w:hint="eastAsia"/>
        </w:rPr>
        <w:t xml:space="preserve">를 </w:t>
      </w:r>
      <w:proofErr w:type="spellStart"/>
      <w:r>
        <w:rPr>
          <w:rFonts w:ascii="바탕체" w:eastAsia="바탕체" w:hAnsi="바탕체" w:cs="바탕체" w:hint="eastAsia"/>
        </w:rPr>
        <w:t>유니티</w:t>
      </w:r>
      <w:proofErr w:type="spellEnd"/>
      <w:r>
        <w:rPr>
          <w:rFonts w:ascii="바탕체" w:eastAsia="바탕체" w:hAnsi="바탕체" w:cs="바탕체" w:hint="eastAsia"/>
        </w:rPr>
        <w:t xml:space="preserve"> 플러그인에서 사용하기 위해서 다음과 같이 소스를 구성해야 한다.</w:t>
      </w:r>
    </w:p>
    <w:p w:rsidR="00F14979" w:rsidRDefault="00F14979" w:rsidP="00F14979">
      <w:pPr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noProof/>
        </w:rPr>
        <w:drawing>
          <wp:inline distT="0" distB="0" distL="0" distR="0">
            <wp:extent cx="3733800" cy="3419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1B" w:rsidRDefault="0069481B" w:rsidP="00E615A1">
      <w:pPr>
        <w:rPr>
          <w:rFonts w:ascii="바탕체" w:eastAsia="바탕체" w:hAnsi="바탕체" w:cs="바탕체" w:hint="eastAsia"/>
        </w:rPr>
      </w:pPr>
    </w:p>
    <w:p w:rsidR="003D6327" w:rsidRDefault="003D6327" w:rsidP="003D6327">
      <w:pPr>
        <w:pStyle w:val="1"/>
        <w:rPr>
          <w:rFonts w:hint="eastAsia"/>
        </w:rPr>
      </w:pPr>
      <w:r>
        <w:rPr>
          <w:rFonts w:ascii="바탕체" w:eastAsia="바탕체" w:hAnsi="바탕체" w:cs="바탕체" w:hint="eastAsia"/>
        </w:rPr>
        <w:t>윈도우 메시지 처리</w:t>
      </w:r>
    </w:p>
    <w:p w:rsidR="003D6327" w:rsidRDefault="003D6327" w:rsidP="00E615A1">
      <w:pPr>
        <w:rPr>
          <w:rFonts w:ascii="바탕체" w:eastAsia="바탕체" w:hAnsi="바탕체" w:cs="바탕체"/>
        </w:rPr>
      </w:pPr>
      <w:proofErr w:type="spellStart"/>
      <w:r>
        <w:rPr>
          <w:rFonts w:ascii="바탕체" w:eastAsia="바탕체" w:hAnsi="바탕체" w:cs="바탕체"/>
        </w:rPr>
        <w:t>imgui</w:t>
      </w:r>
      <w:proofErr w:type="spellEnd"/>
      <w:r>
        <w:rPr>
          <w:rFonts w:ascii="바탕체" w:eastAsia="바탕체" w:hAnsi="바탕체" w:cs="바탕체" w:hint="eastAsia"/>
        </w:rPr>
        <w:t>에서 키보드 및 마우스와 같은 메시지를 처리하기 위해서 윈도우 메시지를 전달할 필요가 있기 때문에 메시지 프로시저를 가로채야 한다.</w:t>
      </w:r>
      <w:r>
        <w:rPr>
          <w:rFonts w:ascii="바탕체" w:eastAsia="바탕체" w:hAnsi="바탕체" w:cs="바탕체"/>
        </w:rPr>
        <w:t xml:space="preserve"> </w:t>
      </w:r>
      <w:r w:rsidR="00B7624C">
        <w:rPr>
          <w:rFonts w:ascii="바탕체" w:eastAsia="바탕체" w:hAnsi="바탕체" w:cs="바탕체" w:hint="eastAsia"/>
        </w:rPr>
        <w:t>이를 위해서 다음과 같은 처리가 필요하다.</w:t>
      </w:r>
    </w:p>
    <w:p w:rsidR="00B7624C" w:rsidRDefault="00B7624C" w:rsidP="00E615A1">
      <w:pPr>
        <w:rPr>
          <w:rFonts w:ascii="바탕체" w:eastAsia="바탕체" w:hAnsi="바탕체" w:cs="바탕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D49EA" w:rsidTr="00CD49EA">
        <w:tc>
          <w:tcPr>
            <w:tcW w:w="9017" w:type="dxa"/>
          </w:tcPr>
          <w:p w:rsidR="00CD49EA" w:rsidRDefault="00CD49EA" w:rsidP="00CD49EA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get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wndproc</w:t>
            </w:r>
            <w:proofErr w:type="spellEnd"/>
          </w:p>
          <w:p w:rsidR="00CD49EA" w:rsidRDefault="00CD49EA" w:rsidP="00CD49EA">
            <w:pPr>
              <w:rPr>
                <w:rFonts w:ascii="바탕체" w:eastAsia="바탕체" w:hAnsi="바탕체" w:cs="바탕체" w:hint="eastAsia"/>
              </w:rPr>
            </w:pP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oldWndProc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i/>
                <w:iCs/>
                <w:color w:val="880000"/>
                <w:sz w:val="19"/>
                <w:szCs w:val="19"/>
              </w:rPr>
              <w:t>WNDPROC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i/>
                <w:iCs/>
                <w:color w:val="A000A0"/>
                <w:sz w:val="19"/>
                <w:szCs w:val="19"/>
              </w:rPr>
              <w:t>SetWindowLongPtr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unityHandle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i/>
                <w:iCs/>
                <w:color w:val="A000A0"/>
                <w:sz w:val="19"/>
                <w:szCs w:val="19"/>
              </w:rPr>
              <w:t>GWLP_WNDPROC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(</w:t>
            </w:r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LONG_PTR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MyWndProc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</w:tc>
      </w:tr>
    </w:tbl>
    <w:p w:rsidR="00CD49EA" w:rsidRDefault="00CD49EA" w:rsidP="00E615A1">
      <w:pPr>
        <w:rPr>
          <w:rFonts w:ascii="바탕체" w:eastAsia="바탕체" w:hAnsi="바탕체" w:cs="바탕체"/>
        </w:rPr>
      </w:pPr>
    </w:p>
    <w:p w:rsidR="00FE2E4C" w:rsidRDefault="00CD49EA" w:rsidP="00E615A1">
      <w:pPr>
        <w:rPr>
          <w:rFonts w:ascii="바탕체" w:eastAsia="바탕체" w:hAnsi="바탕체" w:cs="바탕체"/>
        </w:rPr>
      </w:pPr>
      <w:proofErr w:type="spellStart"/>
      <w:r>
        <w:rPr>
          <w:rFonts w:ascii="바탕체" w:eastAsia="바탕체" w:hAnsi="바탕체" w:cs="바탕체" w:hint="eastAsia"/>
        </w:rPr>
        <w:t>unityHandle</w:t>
      </w:r>
      <w:proofErr w:type="spellEnd"/>
      <w:r>
        <w:rPr>
          <w:rFonts w:ascii="바탕체" w:eastAsia="바탕체" w:hAnsi="바탕체" w:cs="바탕체" w:hint="eastAsia"/>
        </w:rPr>
        <w:t xml:space="preserve">로부터 </w:t>
      </w:r>
      <w:proofErr w:type="spellStart"/>
      <w:r>
        <w:rPr>
          <w:rFonts w:ascii="바탕체" w:eastAsia="바탕체" w:hAnsi="바탕체" w:cs="바탕체" w:hint="eastAsia"/>
        </w:rPr>
        <w:t>WndProc</w:t>
      </w:r>
      <w:proofErr w:type="spellEnd"/>
      <w:r>
        <w:rPr>
          <w:rFonts w:ascii="바탕체" w:eastAsia="바탕체" w:hAnsi="바탕체" w:cs="바탕체" w:hint="eastAsia"/>
        </w:rPr>
        <w:t xml:space="preserve">을 내가 정의한 </w:t>
      </w:r>
      <w:proofErr w:type="spellStart"/>
      <w:r>
        <w:rPr>
          <w:rFonts w:ascii="바탕체" w:eastAsia="바탕체" w:hAnsi="바탕체" w:cs="바탕체"/>
        </w:rPr>
        <w:t>MyWndProc</w:t>
      </w:r>
      <w:proofErr w:type="spellEnd"/>
      <w:r>
        <w:rPr>
          <w:rFonts w:ascii="바탕체" w:eastAsia="바탕체" w:hAnsi="바탕체" w:cs="바탕체" w:hint="eastAsia"/>
        </w:rPr>
        <w:t>으로 재정의한다.</w:t>
      </w:r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</w:rPr>
        <w:t xml:space="preserve">그리고 </w:t>
      </w:r>
      <w:proofErr w:type="spellStart"/>
      <w:r>
        <w:rPr>
          <w:rFonts w:ascii="바탕체" w:eastAsia="바탕체" w:hAnsi="바탕체" w:cs="바탕체"/>
        </w:rPr>
        <w:t>MyWndProc</w:t>
      </w:r>
      <w:proofErr w:type="spellEnd"/>
      <w:r>
        <w:rPr>
          <w:rFonts w:ascii="바탕체" w:eastAsia="바탕체" w:hAnsi="바탕체" w:cs="바탕체" w:hint="eastAsia"/>
        </w:rPr>
        <w:t xml:space="preserve">에서 메시지를 받으면 </w:t>
      </w:r>
      <w:proofErr w:type="spellStart"/>
      <w:r w:rsidR="00FE2E4C">
        <w:rPr>
          <w:rFonts w:ascii="바탕체" w:eastAsia="바탕체" w:hAnsi="바탕체" w:cs="바탕체" w:hint="eastAsia"/>
        </w:rPr>
        <w:t>imgui</w:t>
      </w:r>
      <w:proofErr w:type="spellEnd"/>
      <w:r w:rsidR="00FE2E4C">
        <w:rPr>
          <w:rFonts w:ascii="바탕체" w:eastAsia="바탕체" w:hAnsi="바탕체" w:cs="바탕체" w:hint="eastAsia"/>
        </w:rPr>
        <w:t xml:space="preserve">로 전달하고 나머지 메시지들은 본래 </w:t>
      </w:r>
      <w:proofErr w:type="spellStart"/>
      <w:r w:rsidR="00FE2E4C">
        <w:rPr>
          <w:rFonts w:ascii="바탕체" w:eastAsia="바탕체" w:hAnsi="바탕체" w:cs="바탕체" w:hint="eastAsia"/>
        </w:rPr>
        <w:t>유니티</w:t>
      </w:r>
      <w:proofErr w:type="spellEnd"/>
      <w:r w:rsidR="00DB0A42">
        <w:rPr>
          <w:rFonts w:ascii="바탕체" w:eastAsia="바탕체" w:hAnsi="바탕체" w:cs="바탕체" w:hint="eastAsia"/>
        </w:rPr>
        <w:t xml:space="preserve"> 메시지 처리기에 넘긴다.</w:t>
      </w:r>
    </w:p>
    <w:p w:rsidR="00DB0A42" w:rsidRDefault="00DB0A42" w:rsidP="00E615A1">
      <w:pPr>
        <w:rPr>
          <w:rFonts w:ascii="바탕체" w:eastAsia="바탕체" w:hAnsi="바탕체" w:cs="바탕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54FE9" w:rsidTr="00D54FE9">
        <w:tc>
          <w:tcPr>
            <w:tcW w:w="9017" w:type="dxa"/>
          </w:tcPr>
          <w:p w:rsidR="00D54FE9" w:rsidRDefault="00D54FE9" w:rsidP="00D54FE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i/>
                <w:iCs/>
                <w:color w:val="A000A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MyWndProc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message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wParam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</w:t>
            </w:r>
          </w:p>
          <w:p w:rsidR="00D54FE9" w:rsidRDefault="00D54FE9" w:rsidP="00D54FE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{</w:t>
            </w:r>
          </w:p>
          <w:p w:rsidR="00D54FE9" w:rsidRDefault="00D54FE9" w:rsidP="00D54FE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ImGui_ImplWin32_WndProcHandler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message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wParam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))</w:t>
            </w:r>
          </w:p>
          <w:p w:rsidR="00D54FE9" w:rsidRDefault="00D54FE9" w:rsidP="00D54FE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:rsidR="00D54FE9" w:rsidRDefault="00D54FE9" w:rsidP="00D54FE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</w:p>
          <w:p w:rsidR="00D54FE9" w:rsidRDefault="00D54FE9" w:rsidP="00D54FE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 otherwise let unity process it.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ab/>
            </w:r>
          </w:p>
          <w:p w:rsidR="00D54FE9" w:rsidRDefault="00D54FE9" w:rsidP="00D54FE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i/>
                <w:iCs/>
                <w:color w:val="880000"/>
                <w:sz w:val="19"/>
                <w:szCs w:val="19"/>
              </w:rPr>
              <w:t>CallWindowProc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oldWndProc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message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wParam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lParam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:rsidR="00D54FE9" w:rsidRDefault="00D54FE9" w:rsidP="00D54FE9">
            <w:pPr>
              <w:rPr>
                <w:rFonts w:ascii="바탕체" w:eastAsia="바탕체" w:hAnsi="바탕체" w:cs="바탕체" w:hint="eastAsia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}</w:t>
            </w:r>
          </w:p>
        </w:tc>
      </w:tr>
    </w:tbl>
    <w:p w:rsidR="00DB0A42" w:rsidRDefault="00DB0A42" w:rsidP="00E615A1">
      <w:pPr>
        <w:rPr>
          <w:rFonts w:ascii="바탕체" w:eastAsia="바탕체" w:hAnsi="바탕체" w:cs="바탕체"/>
        </w:rPr>
      </w:pPr>
    </w:p>
    <w:p w:rsidR="00A65CCB" w:rsidRDefault="00A65CCB" w:rsidP="00A65CCB">
      <w:pPr>
        <w:pStyle w:val="1"/>
        <w:rPr>
          <w:rFonts w:hint="eastAsia"/>
        </w:rPr>
      </w:pPr>
      <w:r>
        <w:rPr>
          <w:rFonts w:ascii="바탕체" w:eastAsia="바탕체" w:hAnsi="바탕체" w:cs="바탕체" w:hint="eastAsia"/>
        </w:rPr>
        <w:t>Imgui 그리기</w:t>
      </w:r>
    </w:p>
    <w:p w:rsidR="00EE4E5D" w:rsidRDefault="00EE4E5D" w:rsidP="00E615A1">
      <w:pPr>
        <w:rPr>
          <w:rFonts w:ascii="바탕체" w:eastAsia="바탕체" w:hAnsi="바탕체" w:cs="바탕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7"/>
      </w:tblGrid>
      <w:tr w:rsidR="00114CFB" w:rsidTr="00114CFB">
        <w:tc>
          <w:tcPr>
            <w:tcW w:w="9017" w:type="dxa"/>
          </w:tcPr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000A0"/>
                <w:sz w:val="19"/>
                <w:szCs w:val="19"/>
              </w:rPr>
              <w:t>UNITY_INTERFACE_API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OnRenderEvent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eventID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</w:t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{</w:t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ImGui_ImplDX11_NewFrame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();</w:t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ImGui_ImplWin32_NewFrame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();</w:t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ImGui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NewFrame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();</w:t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ImGui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Begin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GXLab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ImGui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"Face weights"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ImGui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PlotHistogram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"weights"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facialWeights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facialWeightCount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0, </w:t>
            </w:r>
            <w:r>
              <w:rPr>
                <w:rFonts w:ascii="돋움체" w:eastAsia="돋움체" w:cs="돋움체"/>
                <w:i/>
                <w:iCs/>
                <w:color w:val="A000A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0.0f, 100.0f,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ImVec2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(0, 150));</w:t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ImGui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"Expression : Happy"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ImGui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MousePos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 xml:space="preserve"> : %d %d"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(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ImGui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GetIO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MousePos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(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ImGui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GetIO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MousePos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y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ImGui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();</w:t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ImGui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Render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();</w:t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ImGui_ImplDX11_RenderDrawData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ImGui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GetDrawData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());</w:t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}</w:t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"C"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UnityRenderingEvent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000A0"/>
                <w:sz w:val="19"/>
                <w:szCs w:val="19"/>
              </w:rPr>
              <w:t>UNITY_INTERFACE_EXPORT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000A0"/>
                <w:sz w:val="19"/>
                <w:szCs w:val="19"/>
              </w:rPr>
              <w:t>UNITY_INTERFACE_API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GetRenderEventFunc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</w:t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{</w:t>
            </w:r>
          </w:p>
          <w:p w:rsidR="00114CFB" w:rsidRDefault="00114CFB" w:rsidP="00114CF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OnRenderEvent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:rsidR="00114CFB" w:rsidRDefault="00114CFB" w:rsidP="00114CFB">
            <w:pPr>
              <w:rPr>
                <w:rFonts w:ascii="바탕체" w:eastAsia="바탕체" w:hAnsi="바탕체" w:cs="바탕체" w:hint="eastAsia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}</w:t>
            </w:r>
          </w:p>
        </w:tc>
      </w:tr>
    </w:tbl>
    <w:p w:rsidR="00114CFB" w:rsidRDefault="00114CFB" w:rsidP="00E615A1">
      <w:pPr>
        <w:rPr>
          <w:rFonts w:ascii="바탕체" w:eastAsia="바탕체" w:hAnsi="바탕체" w:cs="바탕체"/>
        </w:rPr>
      </w:pPr>
    </w:p>
    <w:p w:rsidR="00114CFB" w:rsidRDefault="00114CFB" w:rsidP="00E615A1">
      <w:pPr>
        <w:rPr>
          <w:rFonts w:ascii="바탕체" w:eastAsia="바탕체" w:hAnsi="바탕체" w:cs="바탕체"/>
        </w:rPr>
      </w:pPr>
      <w:proofErr w:type="spellStart"/>
      <w:r>
        <w:rPr>
          <w:rFonts w:ascii="바탕체" w:eastAsia="바탕체" w:hAnsi="바탕체" w:cs="바탕체" w:hint="eastAsia"/>
        </w:rPr>
        <w:t>유니티의</w:t>
      </w:r>
      <w:proofErr w:type="spellEnd"/>
      <w:r>
        <w:rPr>
          <w:rFonts w:ascii="바탕체" w:eastAsia="바탕체" w:hAnsi="바탕체" w:cs="바탕체" w:hint="eastAsia"/>
        </w:rPr>
        <w:t xml:space="preserve"> </w:t>
      </w:r>
      <w:r>
        <w:rPr>
          <w:rFonts w:ascii="바탕체" w:eastAsia="바탕체" w:hAnsi="바탕체" w:cs="바탕체"/>
        </w:rPr>
        <w:t>C#</w:t>
      </w:r>
      <w:r>
        <w:rPr>
          <w:rFonts w:ascii="바탕체" w:eastAsia="바탕체" w:hAnsi="바탕체" w:cs="바탕체" w:hint="eastAsia"/>
        </w:rPr>
        <w:t xml:space="preserve">코드에서 </w:t>
      </w:r>
      <w:proofErr w:type="spellStart"/>
      <w:r>
        <w:rPr>
          <w:rFonts w:ascii="바탕체" w:eastAsia="바탕체" w:hAnsi="바탕체" w:cs="바탕체"/>
        </w:rPr>
        <w:t>GetRenderEventFunc</w:t>
      </w:r>
      <w:proofErr w:type="spellEnd"/>
      <w:r>
        <w:rPr>
          <w:rFonts w:ascii="바탕체" w:eastAsia="바탕체" w:hAnsi="바탕체" w:cs="바탕체" w:hint="eastAsia"/>
        </w:rPr>
        <w:t xml:space="preserve">을 렌더링 커맨드로 넣어주고 이 안에서 </w:t>
      </w:r>
      <w:proofErr w:type="spellStart"/>
      <w:r>
        <w:rPr>
          <w:rFonts w:ascii="바탕체" w:eastAsia="바탕체" w:hAnsi="바탕체" w:cs="바탕체"/>
        </w:rPr>
        <w:t>OnRenderEvent</w:t>
      </w:r>
      <w:proofErr w:type="spellEnd"/>
      <w:r>
        <w:rPr>
          <w:rFonts w:ascii="바탕체" w:eastAsia="바탕체" w:hAnsi="바탕체" w:cs="바탕체" w:hint="eastAsia"/>
        </w:rPr>
        <w:t xml:space="preserve">를 호출하며, 그 안에서 </w:t>
      </w:r>
      <w:proofErr w:type="spellStart"/>
      <w:r>
        <w:rPr>
          <w:rFonts w:ascii="바탕체" w:eastAsia="바탕체" w:hAnsi="바탕체" w:cs="바탕체"/>
        </w:rPr>
        <w:t>imgui</w:t>
      </w:r>
      <w:proofErr w:type="spellEnd"/>
      <w:r>
        <w:rPr>
          <w:rFonts w:ascii="바탕체" w:eastAsia="바탕체" w:hAnsi="바탕체" w:cs="바탕체" w:hint="eastAsia"/>
        </w:rPr>
        <w:t>을 사용해 화면에 그림을 그려준다.</w:t>
      </w:r>
    </w:p>
    <w:p w:rsidR="00114CFB" w:rsidRDefault="00114CFB" w:rsidP="00E615A1">
      <w:pPr>
        <w:rPr>
          <w:rFonts w:ascii="바탕체" w:eastAsia="바탕체" w:hAnsi="바탕체" w:cs="바탕체"/>
        </w:rPr>
      </w:pPr>
    </w:p>
    <w:p w:rsidR="00C22FC0" w:rsidRDefault="00513CEF" w:rsidP="00513CEF">
      <w:pPr>
        <w:pStyle w:val="1"/>
        <w:rPr>
          <w:rFonts w:hint="eastAsia"/>
        </w:rPr>
      </w:pPr>
      <w:proofErr w:type="spellStart"/>
      <w:r>
        <w:rPr>
          <w:rFonts w:ascii="바탕체" w:eastAsia="바탕체" w:hAnsi="바탕체" w:cs="바탕체" w:hint="eastAsia"/>
        </w:rPr>
        <w:t>유니티에서</w:t>
      </w:r>
      <w:proofErr w:type="spellEnd"/>
      <w:r>
        <w:rPr>
          <w:rFonts w:ascii="바탕체" w:eastAsia="바탕체" w:hAnsi="바탕체" w:cs="바탕체" w:hint="eastAsia"/>
        </w:rPr>
        <w:t xml:space="preserve"> 플러그인 호출하기</w:t>
      </w:r>
    </w:p>
    <w:p w:rsidR="00114CFB" w:rsidRDefault="00A115B9" w:rsidP="00E615A1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 xml:space="preserve">만들어진 </w:t>
      </w:r>
      <w:proofErr w:type="spellStart"/>
      <w:r>
        <w:rPr>
          <w:rFonts w:ascii="바탕체" w:eastAsia="바탕체" w:hAnsi="바탕체" w:cs="바탕체"/>
        </w:rPr>
        <w:t>dll</w:t>
      </w:r>
      <w:proofErr w:type="spellEnd"/>
      <w:r>
        <w:rPr>
          <w:rFonts w:ascii="바탕체" w:eastAsia="바탕체" w:hAnsi="바탕체" w:cs="바탕체" w:hint="eastAsia"/>
        </w:rPr>
        <w:t xml:space="preserve">들을 </w:t>
      </w:r>
      <w:proofErr w:type="spellStart"/>
      <w:r>
        <w:rPr>
          <w:rFonts w:ascii="바탕체" w:eastAsia="바탕체" w:hAnsi="바탕체" w:cs="바탕체" w:hint="eastAsia"/>
        </w:rPr>
        <w:t>유니티에서</w:t>
      </w:r>
      <w:proofErr w:type="spellEnd"/>
      <w:r>
        <w:rPr>
          <w:rFonts w:ascii="바탕체" w:eastAsia="바탕체" w:hAnsi="바탕체" w:cs="바탕체" w:hint="eastAsia"/>
        </w:rPr>
        <w:t xml:space="preserve"> 호출하기 위해서는 구동 코드가 필요하다.</w:t>
      </w:r>
    </w:p>
    <w:p w:rsidR="00A115B9" w:rsidRDefault="00A115B9" w:rsidP="00E615A1">
      <w:pPr>
        <w:rPr>
          <w:rFonts w:ascii="바탕체" w:eastAsia="바탕체" w:hAnsi="바탕체" w:cs="바탕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115B9" w:rsidTr="00A115B9">
        <w:tc>
          <w:tcPr>
            <w:tcW w:w="9017" w:type="dxa"/>
          </w:tcPr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UnityEngine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System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System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Collections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System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Runtime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InteropServices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imgui_integration_unity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MonoBehaviour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{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UNITY_EDITOR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lastRenderedPageBreak/>
              <w:t xml:space="preserve">    [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DllImport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imgui_integration_unity_Editor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)]    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#else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80808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DllImport</w:t>
            </w:r>
            <w:proofErr w:type="spellEnd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("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imgui_integration_unity</w:t>
            </w:r>
            <w:proofErr w:type="spellEnd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 xml:space="preserve">")]    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endif</w:t>
            </w:r>
            <w:proofErr w:type="spellEnd"/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IntPtr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GetRenderEventFunc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();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UNITY_EDITOR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DllImport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imgui_integration_unity_Editor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)]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#else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80808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DllImport</w:t>
            </w:r>
            <w:proofErr w:type="spellEnd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("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imgui_integration_unity</w:t>
            </w:r>
            <w:proofErr w:type="spellEnd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")]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endif</w:t>
            </w:r>
            <w:proofErr w:type="spellEnd"/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SetFacialWeights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count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IntPtr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80"/>
                <w:sz w:val="19"/>
                <w:szCs w:val="19"/>
              </w:rPr>
              <w:t>weights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IEnumerator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{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i/>
                <w:iCs/>
                <w:color w:val="880000"/>
                <w:sz w:val="19"/>
                <w:szCs w:val="19"/>
              </w:rPr>
              <w:t>StartCoroutine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CallNativePlugin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}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IEnumerator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CallNativePlugin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{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{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WaitForEndOfFrame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();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i/>
                <w:iCs/>
                <w:color w:val="0000FF"/>
                <w:sz w:val="19"/>
                <w:szCs w:val="19"/>
              </w:rPr>
              <w:t>GL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i/>
                <w:iCs/>
                <w:color w:val="880000"/>
                <w:sz w:val="19"/>
                <w:szCs w:val="19"/>
              </w:rPr>
              <w:t>IssuePluginEvent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80000"/>
                <w:sz w:val="19"/>
                <w:szCs w:val="19"/>
              </w:rPr>
              <w:t>GetRenderEventFunc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(), 1);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}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}</w:t>
            </w:r>
          </w:p>
          <w:p w:rsidR="00A115B9" w:rsidRDefault="00A115B9" w:rsidP="00A115B9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바탕체" w:eastAsia="바탕체" w:hAnsi="바탕체" w:cs="바탕체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}</w:t>
            </w:r>
          </w:p>
        </w:tc>
      </w:tr>
    </w:tbl>
    <w:p w:rsidR="00A115B9" w:rsidRDefault="00A115B9" w:rsidP="00E615A1">
      <w:pPr>
        <w:rPr>
          <w:rFonts w:ascii="바탕체" w:eastAsia="바탕체" w:hAnsi="바탕체" w:cs="바탕체"/>
        </w:rPr>
      </w:pPr>
    </w:p>
    <w:p w:rsidR="009D3612" w:rsidRDefault="00A115B9" w:rsidP="00E615A1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 xml:space="preserve">특이점이라면 UNITY_EDITOR일 때는 </w:t>
      </w:r>
      <w:r>
        <w:rPr>
          <w:rFonts w:ascii="바탕체" w:eastAsia="바탕체" w:hAnsi="바탕체" w:cs="바탕체"/>
        </w:rPr>
        <w:t>*_Editor.dll</w:t>
      </w:r>
      <w:r>
        <w:rPr>
          <w:rFonts w:ascii="바탕체" w:eastAsia="바탕체" w:hAnsi="바탕체" w:cs="바탕체" w:hint="eastAsia"/>
        </w:rPr>
        <w:t xml:space="preserve">을 </w:t>
      </w:r>
      <w:proofErr w:type="spellStart"/>
      <w:r>
        <w:rPr>
          <w:rFonts w:ascii="바탕체" w:eastAsia="바탕체" w:hAnsi="바탕체" w:cs="바탕체" w:hint="eastAsia"/>
        </w:rPr>
        <w:t>로드하며</w:t>
      </w:r>
      <w:proofErr w:type="spellEnd"/>
      <w:r>
        <w:rPr>
          <w:rFonts w:ascii="바탕체" w:eastAsia="바탕체" w:hAnsi="바탕체" w:cs="바탕체" w:hint="eastAsia"/>
        </w:rPr>
        <w:t xml:space="preserve"> 아닐 때는 전체 화면용 </w:t>
      </w:r>
      <w:proofErr w:type="spellStart"/>
      <w:r>
        <w:rPr>
          <w:rFonts w:ascii="바탕체" w:eastAsia="바탕체" w:hAnsi="바탕체" w:cs="바탕체"/>
        </w:rPr>
        <w:t>dll</w:t>
      </w:r>
      <w:proofErr w:type="spellEnd"/>
      <w:r>
        <w:rPr>
          <w:rFonts w:ascii="바탕체" w:eastAsia="바탕체" w:hAnsi="바탕체" w:cs="바탕체" w:hint="eastAsia"/>
        </w:rPr>
        <w:t xml:space="preserve">을 </w:t>
      </w:r>
      <w:proofErr w:type="spellStart"/>
      <w:r>
        <w:rPr>
          <w:rFonts w:ascii="바탕체" w:eastAsia="바탕체" w:hAnsi="바탕체" w:cs="바탕체" w:hint="eastAsia"/>
        </w:rPr>
        <w:t>로드하도록</w:t>
      </w:r>
      <w:proofErr w:type="spellEnd"/>
      <w:r>
        <w:rPr>
          <w:rFonts w:ascii="바탕체" w:eastAsia="바탕체" w:hAnsi="바탕체" w:cs="바탕체" w:hint="eastAsia"/>
        </w:rPr>
        <w:t xml:space="preserve"> 했다.</w:t>
      </w:r>
      <w:r w:rsidR="001F6554">
        <w:rPr>
          <w:rFonts w:ascii="바탕체" w:eastAsia="바탕체" w:hAnsi="바탕체" w:cs="바탕체" w:hint="eastAsia"/>
        </w:rPr>
        <w:t xml:space="preserve"> 이렇게 만들어진 스크립트를 아무 게임 오브젝트에 부착하고 실행하면 </w:t>
      </w:r>
      <w:proofErr w:type="spellStart"/>
      <w:r w:rsidR="001F6554">
        <w:rPr>
          <w:rFonts w:ascii="바탕체" w:eastAsia="바탕체" w:hAnsi="바탕체" w:cs="바탕체"/>
        </w:rPr>
        <w:t>GetRenderEventFunc</w:t>
      </w:r>
      <w:proofErr w:type="spellEnd"/>
      <w:r w:rsidR="001F6554">
        <w:rPr>
          <w:rFonts w:ascii="바탕체" w:eastAsia="바탕체" w:hAnsi="바탕체" w:cs="바탕체" w:hint="eastAsia"/>
        </w:rPr>
        <w:t xml:space="preserve">가 호출되며 내부적으로 </w:t>
      </w:r>
      <w:proofErr w:type="spellStart"/>
      <w:r w:rsidR="001F6554">
        <w:rPr>
          <w:rFonts w:ascii="바탕체" w:eastAsia="바탕체" w:hAnsi="바탕체" w:cs="바탕체"/>
        </w:rPr>
        <w:t>imgui</w:t>
      </w:r>
      <w:proofErr w:type="spellEnd"/>
      <w:r w:rsidR="001F6554">
        <w:rPr>
          <w:rFonts w:ascii="바탕체" w:eastAsia="바탕체" w:hAnsi="바탕체" w:cs="바탕체"/>
        </w:rPr>
        <w:t xml:space="preserve"> </w:t>
      </w:r>
      <w:r w:rsidR="001F6554">
        <w:rPr>
          <w:rFonts w:ascii="바탕체" w:eastAsia="바탕체" w:hAnsi="바탕체" w:cs="바탕체" w:hint="eastAsia"/>
        </w:rPr>
        <w:t>위젯이 화면에 그려지게 된다.</w:t>
      </w:r>
    </w:p>
    <w:p w:rsidR="001F6554" w:rsidRDefault="001F6554" w:rsidP="00E615A1">
      <w:pPr>
        <w:rPr>
          <w:rFonts w:ascii="바탕체" w:eastAsia="바탕체" w:hAnsi="바탕체" w:cs="바탕체"/>
        </w:rPr>
      </w:pPr>
    </w:p>
    <w:p w:rsidR="001F6554" w:rsidRPr="00A115B9" w:rsidRDefault="007345BC" w:rsidP="007345BC">
      <w:pPr>
        <w:jc w:val="center"/>
        <w:rPr>
          <w:rFonts w:ascii="바탕체" w:eastAsia="바탕체" w:hAnsi="바탕체" w:cs="바탕체" w:hint="eastAsia"/>
        </w:rPr>
      </w:pPr>
      <w:r>
        <w:rPr>
          <w:rFonts w:ascii="바탕체" w:eastAsia="바탕체" w:hAnsi="바탕체" w:cs="바탕체" w:hint="eastAsia"/>
          <w:noProof/>
        </w:rPr>
        <w:lastRenderedPageBreak/>
        <w:drawing>
          <wp:inline distT="0" distB="0" distL="0" distR="0">
            <wp:extent cx="5724525" cy="4019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5BC" w:rsidRDefault="007345BC" w:rsidP="00E615A1">
      <w:pPr>
        <w:rPr>
          <w:rFonts w:ascii="바탕체" w:eastAsia="바탕체" w:hAnsi="바탕체" w:cs="바탕체"/>
        </w:rPr>
      </w:pPr>
    </w:p>
    <w:p w:rsidR="007345BC" w:rsidRDefault="007345BC" w:rsidP="007345BC">
      <w:pPr>
        <w:pStyle w:val="1"/>
      </w:pPr>
      <w:r>
        <w:rPr>
          <w:rFonts w:ascii="바탕체" w:eastAsia="바탕체" w:hAnsi="바탕체" w:cs="바탕체" w:hint="eastAsia"/>
        </w:rPr>
        <w:t>마지막으로</w:t>
      </w:r>
    </w:p>
    <w:p w:rsidR="002061E5" w:rsidRDefault="002061E5" w:rsidP="00E615A1">
      <w:pPr>
        <w:rPr>
          <w:rFonts w:ascii="바탕체" w:eastAsia="바탕체" w:hAnsi="바탕체" w:cs="바탕체"/>
        </w:rPr>
      </w:pPr>
      <w:proofErr w:type="spellStart"/>
      <w:r>
        <w:rPr>
          <w:rFonts w:ascii="바탕체" w:eastAsia="바탕체" w:hAnsi="바탕체" w:cs="바탕체" w:hint="eastAsia"/>
        </w:rPr>
        <w:t>유니티와</w:t>
      </w:r>
      <w:proofErr w:type="spellEnd"/>
      <w:r>
        <w:rPr>
          <w:rFonts w:ascii="바탕체" w:eastAsia="바탕체" w:hAnsi="바탕체" w:cs="바탕체" w:hint="eastAsia"/>
        </w:rPr>
        <w:t xml:space="preserve"> 플러그인 소스는 </w:t>
      </w:r>
      <w:proofErr w:type="spellStart"/>
      <w:r>
        <w:rPr>
          <w:rFonts w:ascii="바탕체" w:eastAsia="바탕체" w:hAnsi="바탕체" w:cs="바탕체"/>
        </w:rPr>
        <w:t>github</w:t>
      </w:r>
      <w:proofErr w:type="spellEnd"/>
      <w:r>
        <w:rPr>
          <w:rFonts w:ascii="바탕체" w:eastAsia="바탕체" w:hAnsi="바탕체" w:cs="바탕체" w:hint="eastAsia"/>
        </w:rPr>
        <w:t>에 올려두었습니다.</w:t>
      </w:r>
    </w:p>
    <w:p w:rsidR="002061E5" w:rsidRDefault="002061E5" w:rsidP="00E615A1">
      <w:pPr>
        <w:rPr>
          <w:rFonts w:ascii="바탕체" w:eastAsia="바탕체" w:hAnsi="바탕체" w:cs="바탕체"/>
        </w:rPr>
      </w:pPr>
      <w:bookmarkStart w:id="0" w:name="_GoBack"/>
      <w:bookmarkEnd w:id="0"/>
    </w:p>
    <w:p w:rsidR="007345BC" w:rsidRDefault="00B14F19" w:rsidP="00E615A1">
      <w:pPr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개발자 뽑습니다.</w:t>
      </w:r>
      <w:r>
        <w:rPr>
          <w:rFonts w:ascii="바탕체" w:eastAsia="바탕체" w:hAnsi="바탕체" w:cs="바탕체"/>
        </w:rPr>
        <w:t xml:space="preserve"> </w:t>
      </w:r>
      <w:hyperlink r:id="rId16" w:history="1">
        <w:r w:rsidR="00832C33" w:rsidRPr="00F454D5">
          <w:rPr>
            <w:rStyle w:val="af8"/>
            <w:rFonts w:ascii="바탕체" w:eastAsia="바탕체" w:hAnsi="바탕체" w:cs="바탕체"/>
          </w:rPr>
          <w:t>http://www.giantstep.co.kr/view/recruit.php</w:t>
        </w:r>
      </w:hyperlink>
      <w:r w:rsidR="00832C33"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</w:rPr>
        <w:t>연락</w:t>
      </w:r>
      <w:r w:rsidR="00EB2244">
        <w:rPr>
          <w:rFonts w:ascii="바탕체" w:eastAsia="바탕체" w:hAnsi="바탕체" w:cs="바탕체" w:hint="eastAsia"/>
        </w:rPr>
        <w:t>주세요~</w:t>
      </w:r>
    </w:p>
    <w:p w:rsidR="007345BC" w:rsidRPr="00934BC6" w:rsidRDefault="007345BC" w:rsidP="00E615A1">
      <w:pPr>
        <w:rPr>
          <w:rFonts w:ascii="바탕체" w:eastAsia="바탕체" w:hAnsi="바탕체" w:cs="바탕체" w:hint="eastAsia"/>
        </w:rPr>
      </w:pPr>
    </w:p>
    <w:sectPr w:rsidR="007345BC" w:rsidRPr="00934BC6" w:rsidSect="004E1AED">
      <w:footerReference w:type="default" r:id="rId1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AAD" w:rsidRDefault="00FF7AAD">
      <w:pPr>
        <w:spacing w:after="0" w:line="240" w:lineRule="auto"/>
      </w:pPr>
      <w:r>
        <w:separator/>
      </w:r>
    </w:p>
  </w:endnote>
  <w:endnote w:type="continuationSeparator" w:id="0">
    <w:p w:rsidR="00FF7AAD" w:rsidRDefault="00FF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7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2061E5">
          <w:rPr>
            <w:noProof/>
            <w:lang w:val="ko-KR" w:bidi="ko-KR"/>
          </w:rPr>
          <w:t>6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AAD" w:rsidRDefault="00FF7AAD">
      <w:pPr>
        <w:spacing w:after="0" w:line="240" w:lineRule="auto"/>
      </w:pPr>
      <w:r>
        <w:separator/>
      </w:r>
    </w:p>
  </w:footnote>
  <w:footnote w:type="continuationSeparator" w:id="0">
    <w:p w:rsidR="00FF7AAD" w:rsidRDefault="00FF7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47"/>
    <w:rsid w:val="0008272D"/>
    <w:rsid w:val="000C5694"/>
    <w:rsid w:val="00114CFB"/>
    <w:rsid w:val="00175522"/>
    <w:rsid w:val="00194DF6"/>
    <w:rsid w:val="001D7FA2"/>
    <w:rsid w:val="001F6554"/>
    <w:rsid w:val="002061E5"/>
    <w:rsid w:val="00225511"/>
    <w:rsid w:val="002B038C"/>
    <w:rsid w:val="00305BC1"/>
    <w:rsid w:val="00390A7D"/>
    <w:rsid w:val="00394C1C"/>
    <w:rsid w:val="003C1DC7"/>
    <w:rsid w:val="003D6327"/>
    <w:rsid w:val="004B2240"/>
    <w:rsid w:val="004E1AED"/>
    <w:rsid w:val="00513CEF"/>
    <w:rsid w:val="00563215"/>
    <w:rsid w:val="005C12A5"/>
    <w:rsid w:val="006933A9"/>
    <w:rsid w:val="0069481B"/>
    <w:rsid w:val="007152A9"/>
    <w:rsid w:val="0072706D"/>
    <w:rsid w:val="007345BC"/>
    <w:rsid w:val="0078175F"/>
    <w:rsid w:val="00832C33"/>
    <w:rsid w:val="008C4420"/>
    <w:rsid w:val="00916FCA"/>
    <w:rsid w:val="00920766"/>
    <w:rsid w:val="00923B4B"/>
    <w:rsid w:val="00934BC6"/>
    <w:rsid w:val="009458D3"/>
    <w:rsid w:val="00955A6E"/>
    <w:rsid w:val="00973178"/>
    <w:rsid w:val="0097690C"/>
    <w:rsid w:val="00983B32"/>
    <w:rsid w:val="009D3612"/>
    <w:rsid w:val="00A115B9"/>
    <w:rsid w:val="00A1310C"/>
    <w:rsid w:val="00A40A22"/>
    <w:rsid w:val="00A65CCB"/>
    <w:rsid w:val="00AA2A47"/>
    <w:rsid w:val="00AF43DA"/>
    <w:rsid w:val="00AF5970"/>
    <w:rsid w:val="00B14F19"/>
    <w:rsid w:val="00B329DC"/>
    <w:rsid w:val="00B33BF2"/>
    <w:rsid w:val="00B7624C"/>
    <w:rsid w:val="00BB6377"/>
    <w:rsid w:val="00C22FC0"/>
    <w:rsid w:val="00CD49EA"/>
    <w:rsid w:val="00D47A97"/>
    <w:rsid w:val="00D54FE9"/>
    <w:rsid w:val="00D57733"/>
    <w:rsid w:val="00D67D57"/>
    <w:rsid w:val="00DB0A42"/>
    <w:rsid w:val="00E37313"/>
    <w:rsid w:val="00E615A1"/>
    <w:rsid w:val="00EB2244"/>
    <w:rsid w:val="00EE4E5D"/>
    <w:rsid w:val="00F14979"/>
    <w:rsid w:val="00F16362"/>
    <w:rsid w:val="00F74EDD"/>
    <w:rsid w:val="00F84CC9"/>
    <w:rsid w:val="00FC0873"/>
    <w:rsid w:val="00FE2E4C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7EEEE"/>
  <w15:docId w15:val="{1DE63B3B-B2A8-4377-9A32-15AF8554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부제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강한 인용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머리글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바닥글 Char"/>
    <w:basedOn w:val="a0"/>
    <w:link w:val="af7"/>
    <w:uiPriority w:val="99"/>
    <w:rsid w:val="004E1AED"/>
  </w:style>
  <w:style w:type="character" w:styleId="af8">
    <w:name w:val="Hyperlink"/>
    <w:basedOn w:val="a0"/>
    <w:uiPriority w:val="99"/>
    <w:unhideWhenUsed/>
    <w:rsid w:val="00E615A1"/>
    <w:rPr>
      <w:color w:val="005DBA" w:themeColor="hyperlink"/>
      <w:u w:val="single"/>
    </w:rPr>
  </w:style>
  <w:style w:type="paragraph" w:styleId="af9">
    <w:name w:val="Date"/>
    <w:basedOn w:val="a"/>
    <w:next w:val="a"/>
    <w:link w:val="Charc"/>
    <w:uiPriority w:val="99"/>
    <w:semiHidden/>
    <w:unhideWhenUsed/>
    <w:rsid w:val="00AF5970"/>
  </w:style>
  <w:style w:type="character" w:customStyle="1" w:styleId="Charc">
    <w:name w:val="날짜 Char"/>
    <w:basedOn w:val="a0"/>
    <w:link w:val="af9"/>
    <w:uiPriority w:val="99"/>
    <w:semiHidden/>
    <w:rsid w:val="00AF5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itbucket.org/Unity-Technologies/graphicsdemo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unity3d.com/Manual/NativePluginInterface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giantstep.co.kr/view/recruit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LSRJ1jZq90k&amp;feature=youtu.b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young.moon\AppData\Roaming\Microsoft\Templates\&#51460;&#47924;&#45740;%20&#46356;&#51088;&#51064;(&#48708;&#50612;%20&#51080;&#5102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62"/>
    <w:rsid w:val="00B2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F9597D8FA34C36A176E6B2596074DA">
    <w:name w:val="18F9597D8FA34C36A176E6B2596074DA"/>
    <w:pPr>
      <w:widowControl w:val="0"/>
      <w:wordWrap w:val="0"/>
      <w:autoSpaceDE w:val="0"/>
      <w:autoSpaceDN w:val="0"/>
    </w:pPr>
  </w:style>
  <w:style w:type="paragraph" w:customStyle="1" w:styleId="AD34F45F5C3949C79F201F9A6A9DCBCC">
    <w:name w:val="AD34F45F5C3949C79F201F9A6A9DCBCC"/>
    <w:pPr>
      <w:widowControl w:val="0"/>
      <w:wordWrap w:val="0"/>
      <w:autoSpaceDE w:val="0"/>
      <w:autoSpaceDN w:val="0"/>
    </w:pPr>
  </w:style>
  <w:style w:type="paragraph" w:customStyle="1" w:styleId="B749C2E26CD148F282844C97597C2682">
    <w:name w:val="B749C2E26CD148F282844C97597C268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22B448-1DC4-4137-8A0A-7332A9C7E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줄무늬 디자인(비어 있음).dotx</Template>
  <TotalTime>147</TotalTime>
  <Pages>6</Pages>
  <Words>725</Words>
  <Characters>4134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kiyoung.moon</dc:creator>
  <cp:lastModifiedBy>kiyoung.moon</cp:lastModifiedBy>
  <cp:revision>60</cp:revision>
  <dcterms:created xsi:type="dcterms:W3CDTF">2019-03-08T05:54:00Z</dcterms:created>
  <dcterms:modified xsi:type="dcterms:W3CDTF">2019-03-08T08:21:00Z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